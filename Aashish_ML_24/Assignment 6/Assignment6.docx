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445E956C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FA1341">
        <w:rPr>
          <w:rFonts w:ascii="Times New Roman" w:hAnsi="Times New Roman" w:cs="Times New Roman"/>
        </w:rPr>
        <w:t>Aashish Suryawanshi</w:t>
      </w:r>
    </w:p>
    <w:p w14:paraId="2E4A25A9" w14:textId="2D6D7A8B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</w:t>
      </w:r>
      <w:r w:rsidR="00FA1341">
        <w:rPr>
          <w:rFonts w:ascii="Times New Roman" w:hAnsi="Times New Roman" w:cs="Times New Roman"/>
        </w:rPr>
        <w:t>21</w:t>
      </w:r>
    </w:p>
    <w:p w14:paraId="50CE90A0" w14:textId="780AABFA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459CE2FD" w14:textId="77777777" w:rsidR="00F95C47" w:rsidRDefault="00F95C47" w:rsidP="008A629D">
      <w:pPr>
        <w:ind w:left="3545"/>
        <w:rPr>
          <w:rFonts w:ascii="Times New Roman" w:hAnsi="Times New Roman" w:cs="Times New Roman"/>
        </w:rPr>
      </w:pPr>
    </w:p>
    <w:p w14:paraId="5EC1E907" w14:textId="571CEC77" w:rsidR="00E03E13" w:rsidRPr="00F95C47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88488D"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4D5CC5E1" w14:textId="77777777" w:rsidR="0088488D" w:rsidRPr="00A73B7A" w:rsidRDefault="0088488D" w:rsidP="0088488D">
      <w:pPr>
        <w:jc w:val="both"/>
        <w:rPr>
          <w:b/>
          <w:bCs/>
        </w:rPr>
      </w:pPr>
      <w:r w:rsidRPr="00A73B7A">
        <w:rPr>
          <w:b/>
          <w:bCs/>
        </w:rPr>
        <w:t>Problem Statement:</w:t>
      </w:r>
      <w:r>
        <w:rPr>
          <w:b/>
          <w:bCs/>
        </w:rPr>
        <w:t xml:space="preserve"> </w:t>
      </w:r>
      <w:r w:rsidRPr="00A73B7A">
        <w:t>Download the temperatures dataset from following link:</w:t>
      </w:r>
    </w:p>
    <w:p w14:paraId="7B2018E9" w14:textId="77777777" w:rsidR="0088488D" w:rsidRPr="00A73B7A" w:rsidRDefault="0088488D" w:rsidP="0088488D">
      <w:pPr>
        <w:jc w:val="both"/>
      </w:pPr>
      <w:hyperlink r:id="rId5" w:tgtFrame="_blank" w:history="1">
        <w:r w:rsidRPr="00A73B7A">
          <w:rPr>
            <w:rStyle w:val="Hyperlink"/>
            <w:color w:val="2962FF"/>
            <w:spacing w:val="3"/>
          </w:rPr>
          <w:t>https://www.kaggle.com/datasets/venky73/temperatures-of-india</w:t>
        </w:r>
      </w:hyperlink>
      <w:r w:rsidRPr="00A73B7A">
        <w:t>.</w:t>
      </w:r>
    </w:p>
    <w:p w14:paraId="19688A20" w14:textId="77777777" w:rsidR="0088488D" w:rsidRPr="00A73B7A" w:rsidRDefault="0088488D" w:rsidP="0088488D">
      <w:pPr>
        <w:jc w:val="both"/>
      </w:pPr>
      <w:r w:rsidRPr="00A73B7A">
        <w:t>This data consists of temperatures of INDIA averaging the temperatures of all places month-wise.</w:t>
      </w:r>
    </w:p>
    <w:p w14:paraId="5A879B41" w14:textId="77777777" w:rsidR="0088488D" w:rsidRPr="00A73B7A" w:rsidRDefault="0088488D" w:rsidP="0088488D">
      <w:pPr>
        <w:jc w:val="both"/>
      </w:pPr>
      <w:r w:rsidRPr="00A73B7A">
        <w:t>Temperature values are recorded in CELSIUS.</w:t>
      </w:r>
    </w:p>
    <w:p w14:paraId="1F5BFE35" w14:textId="77777777" w:rsidR="0088488D" w:rsidRPr="00A73B7A" w:rsidRDefault="0088488D" w:rsidP="0088488D">
      <w:pPr>
        <w:jc w:val="both"/>
      </w:pPr>
      <w:r w:rsidRPr="00A73B7A">
        <w:t>a) Apply Linear Regression using a suitable library function and predict the Month-wise temperature.</w:t>
      </w:r>
    </w:p>
    <w:p w14:paraId="2733F8D1" w14:textId="77777777" w:rsidR="0088488D" w:rsidRPr="00A73B7A" w:rsidRDefault="0088488D" w:rsidP="0088488D">
      <w:pPr>
        <w:jc w:val="both"/>
      </w:pPr>
      <w:r w:rsidRPr="00A73B7A">
        <w:t>b) Assess the performance of regression models using MSE, MAE and R-Square metrics</w:t>
      </w:r>
    </w:p>
    <w:p w14:paraId="0FDD414C" w14:textId="77777777" w:rsidR="0088488D" w:rsidRPr="00A73B7A" w:rsidRDefault="0088488D" w:rsidP="0088488D">
      <w:pPr>
        <w:jc w:val="both"/>
      </w:pPr>
      <w:r w:rsidRPr="00A73B7A">
        <w:t>c) Visualize a simple regression model.</w:t>
      </w:r>
    </w:p>
    <w:p w14:paraId="6CB57B34" w14:textId="7A307A8D" w:rsidR="00E03E13" w:rsidRPr="00E03E13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Objective:</w:t>
      </w:r>
    </w:p>
    <w:p w14:paraId="342D79C8" w14:textId="77777777" w:rsidR="0088488D" w:rsidRPr="0088488D" w:rsidRDefault="0088488D" w:rsidP="0088488D">
      <w:pPr>
        <w:ind w:firstLine="709"/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4FA5C7C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Resources Used:</w:t>
      </w:r>
    </w:p>
    <w:p w14:paraId="25EEA44B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Software: Python 3.x, Google Colab</w:t>
      </w:r>
    </w:p>
    <w:p w14:paraId="4F219A27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Libraries: NumPy, Matplotlib, Scikit-learn</w:t>
      </w:r>
    </w:p>
    <w:p w14:paraId="572399E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Introduction to Linear Regression:</w:t>
      </w:r>
    </w:p>
    <w:p w14:paraId="0BD3A3DC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4DD86F8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Types of Linear Regression:</w:t>
      </w:r>
    </w:p>
    <w:p w14:paraId="033AFA7E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3D350EF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Applications of Simple Linear Regression:</w:t>
      </w:r>
    </w:p>
    <w:p w14:paraId="378B81F8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Salary Prediction: Experience determines salary.</w:t>
      </w:r>
    </w:p>
    <w:p w14:paraId="59DA2866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Limitations of Simple Linear Regression:</w:t>
      </w:r>
    </w:p>
    <w:p w14:paraId="214CAA5F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Doesn't Establish Causation: Correlation does not imply causation.</w:t>
      </w:r>
    </w:p>
    <w:p w14:paraId="61D848A7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Methodology:</w:t>
      </w:r>
    </w:p>
    <w:p w14:paraId="41681312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Preprocessing and EDA: Clean and analyze data before modeling.</w:t>
      </w:r>
    </w:p>
    <w:p w14:paraId="500922BB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Default="00297BB8" w:rsidP="00297BB8">
      <w:pPr>
        <w:rPr>
          <w:rFonts w:ascii="Times New Roman" w:hAnsi="Times New Roman" w:cs="Times New Roman"/>
          <w:b/>
          <w:bCs/>
        </w:rPr>
      </w:pPr>
      <w:r w:rsidRPr="00297BB8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Default="00AF623A" w:rsidP="00297BB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406"/>
      </w:tblGrid>
      <w:tr w:rsidR="00297BB8" w14:paraId="7038EBAA" w14:textId="77777777" w:rsidTr="00297BB8">
        <w:tc>
          <w:tcPr>
            <w:tcW w:w="4814" w:type="dxa"/>
          </w:tcPr>
          <w:p w14:paraId="5BF2067A" w14:textId="5C54D2BF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4" w:type="dxa"/>
          </w:tcPr>
          <w:p w14:paraId="6EEF5FBE" w14:textId="6CFA1B79" w:rsidR="00297BB8" w:rsidRDefault="0088488D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88488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1FCEF49" wp14:editId="6F74A6F2">
                  <wp:extent cx="6120130" cy="4707255"/>
                  <wp:effectExtent l="0" t="0" r="0" b="0"/>
                  <wp:docPr id="612648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489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70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297BB8" w:rsidRDefault="00297BB8" w:rsidP="00297B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E03E13" w:rsidRDefault="00297BB8" w:rsidP="00E03E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Conclusion:</w:t>
      </w:r>
    </w:p>
    <w:p w14:paraId="762CA22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8A629D" w:rsidRDefault="00244C4F" w:rsidP="0088488D">
      <w:pPr>
        <w:rPr>
          <w:rFonts w:ascii="Times New Roman" w:hAnsi="Times New Roman" w:cs="Times New Roman"/>
        </w:rPr>
      </w:pPr>
    </w:p>
    <w:sectPr w:rsidR="00244C4F" w:rsidRPr="008A629D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6733D"/>
    <w:rsid w:val="00297BB8"/>
    <w:rsid w:val="00312C52"/>
    <w:rsid w:val="00315D9B"/>
    <w:rsid w:val="003A64F9"/>
    <w:rsid w:val="0040456B"/>
    <w:rsid w:val="00806AD4"/>
    <w:rsid w:val="008166BC"/>
    <w:rsid w:val="0088488D"/>
    <w:rsid w:val="008A629D"/>
    <w:rsid w:val="008E0C2C"/>
    <w:rsid w:val="009F3E32"/>
    <w:rsid w:val="00A16B6A"/>
    <w:rsid w:val="00AF623A"/>
    <w:rsid w:val="00B76E5B"/>
    <w:rsid w:val="00C51CE3"/>
    <w:rsid w:val="00CE0598"/>
    <w:rsid w:val="00E03E13"/>
    <w:rsid w:val="00F323D8"/>
    <w:rsid w:val="00F95C47"/>
    <w:rsid w:val="00FA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Aashish Suryawanshi</cp:lastModifiedBy>
  <cp:revision>9</cp:revision>
  <cp:lastPrinted>1899-12-31T18:30:00Z</cp:lastPrinted>
  <dcterms:created xsi:type="dcterms:W3CDTF">2025-02-18T11:31:00Z</dcterms:created>
  <dcterms:modified xsi:type="dcterms:W3CDTF">2025-04-07T18:14:00Z</dcterms:modified>
</cp:coreProperties>
</file>